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before="13"/>
        <w:ind w:left="614" w:right="634"/>
      </w:pP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Judul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36"/>
          <w:szCs w:val="3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ah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Publi</w:t>
      </w:r>
      <w:r>
        <w:rPr>
          <w:rFonts w:cs="Times New Roman" w:hAnsi="Times New Roman" w:eastAsia="Times New Roman" w:ascii="Times New Roman"/>
          <w:spacing w:val="-4"/>
          <w:w w:val="100"/>
          <w:sz w:val="36"/>
          <w:szCs w:val="3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asi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sz w:val="36"/>
          <w:szCs w:val="3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36"/>
          <w:szCs w:val="36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36"/>
          <w:szCs w:val="3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12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Kata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Dalam</w:t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before="2"/>
        <w:ind w:left="441" w:right="470"/>
      </w:pP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Bahasa</w:t>
      </w:r>
      <w:r>
        <w:rPr>
          <w:rFonts w:cs="Times New Roman" w:hAnsi="Times New Roman" w:eastAsia="Times New Roman" w:ascii="Times New Roman"/>
          <w:spacing w:val="3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ndonesia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atau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10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Kata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Bahasa</w:t>
      </w:r>
      <w:r>
        <w:rPr>
          <w:rFonts w:cs="Times New Roman" w:hAnsi="Times New Roman" w:eastAsia="Times New Roman" w:ascii="Times New Roman"/>
          <w:spacing w:val="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36"/>
          <w:szCs w:val="3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ris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ind w:left="1963" w:right="1985"/>
      </w:pP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8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8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8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3637" w:right="3661"/>
      </w:pPr>
      <w:r>
        <w:rPr>
          <w:rFonts w:cs="Times New Roman" w:hAnsi="Times New Roman" w:eastAsia="Times New Roman" w:ascii="Times New Roman"/>
          <w:spacing w:val="2"/>
          <w:w w:val="100"/>
          <w:position w:val="7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i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"/>
        <w:ind w:left="2441" w:right="2469"/>
      </w:pPr>
      <w:r>
        <w:rPr>
          <w:rFonts w:cs="Times New Roman" w:hAnsi="Times New Roman" w:eastAsia="Times New Roman" w:ascii="Times New Roman"/>
          <w:spacing w:val="2"/>
          <w:w w:val="100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7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7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1540" w:right="1560"/>
      </w:pP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l</w:t>
      </w:r>
      <w:hyperlink r:id="rId5"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</w:rPr>
          <w:t>*</w:t>
        </w:r>
        <w:r>
          <w:rPr>
            <w:rFonts w:cs="Times New Roman" w:hAnsi="Times New Roman" w:eastAsia="Times New Roman" w:ascii="Times New Roman"/>
            <w:spacing w:val="2"/>
            <w:w w:val="100"/>
            <w:position w:val="7"/>
            <w:sz w:val="14"/>
            <w:szCs w:val="14"/>
          </w:rPr>
          <w:t>1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</w:rPr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  <w:u w:val="thick" w:color="000000"/>
          </w:rPr>
          <w:t>x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  <w:u w:val="thick" w:color="000000"/>
          </w:rPr>
          <w:t>x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  <w:u w:val="thick" w:color="000000"/>
          </w:rPr>
          <w:t>x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  <w:u w:val="thick" w:color="000000"/>
          </w:rPr>
          <w:t>x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pacing w:val="-5"/>
            <w:w w:val="100"/>
            <w:position w:val="-1"/>
            <w:sz w:val="22"/>
            <w:szCs w:val="22"/>
            <w:u w:val="thick" w:color="000000"/>
          </w:rPr>
          <w:t>@</w:t>
        </w:r>
        <w:r>
          <w:rPr>
            <w:rFonts w:cs="Times New Roman" w:hAnsi="Times New Roman" w:eastAsia="Times New Roman" w:ascii="Times New Roman"/>
            <w:b/>
            <w:spacing w:val="-5"/>
            <w:w w:val="100"/>
            <w:position w:val="-1"/>
            <w:sz w:val="22"/>
            <w:szCs w:val="22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  <w:u w:val="thick" w:color="000000"/>
          </w:rPr>
          <w:t>x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pacing w:val="-2"/>
            <w:w w:val="100"/>
            <w:position w:val="-1"/>
            <w:sz w:val="22"/>
            <w:szCs w:val="22"/>
            <w:u w:val="thick" w:color="000000"/>
          </w:rPr>
          <w:t>x</w:t>
        </w:r>
        <w:r>
          <w:rPr>
            <w:rFonts w:cs="Times New Roman" w:hAnsi="Times New Roman" w:eastAsia="Times New Roman" w:ascii="Times New Roman"/>
            <w:b/>
            <w:spacing w:val="-2"/>
            <w:w w:val="100"/>
            <w:position w:val="-1"/>
            <w:sz w:val="22"/>
            <w:szCs w:val="22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  <w:u w:val="thick" w:color="000000"/>
          </w:rPr>
          <w:t>x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  <w:u w:val="thick" w:color="000000"/>
          </w:rPr>
          <w:t>x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pacing w:val="-3"/>
            <w:w w:val="100"/>
            <w:position w:val="-1"/>
            <w:sz w:val="22"/>
            <w:szCs w:val="22"/>
            <w:u w:val="thick" w:color="000000"/>
          </w:rPr>
          <w:t>.</w:t>
        </w:r>
        <w:r>
          <w:rPr>
            <w:rFonts w:cs="Times New Roman" w:hAnsi="Times New Roman" w:eastAsia="Times New Roman" w:ascii="Times New Roman"/>
            <w:b/>
            <w:spacing w:val="-3"/>
            <w:w w:val="100"/>
            <w:position w:val="-1"/>
            <w:sz w:val="22"/>
            <w:szCs w:val="22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  <w:u w:val="thick" w:color="000000"/>
          </w:rPr>
          <w:t>x</w:t>
        </w:r>
        <w:r>
          <w:rPr>
            <w:rFonts w:cs="Times New Roman" w:hAnsi="Times New Roman" w:eastAsia="Times New Roman" w:ascii="Times New Roman"/>
            <w:b/>
            <w:spacing w:val="2"/>
            <w:w w:val="100"/>
            <w:position w:val="-1"/>
            <w:sz w:val="22"/>
            <w:szCs w:val="22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pacing w:val="-2"/>
            <w:w w:val="100"/>
            <w:position w:val="-1"/>
            <w:sz w:val="22"/>
            <w:szCs w:val="22"/>
            <w:u w:val="thick" w:color="000000"/>
          </w:rPr>
          <w:t>x</w:t>
        </w:r>
        <w:r>
          <w:rPr>
            <w:rFonts w:cs="Times New Roman" w:hAnsi="Times New Roman" w:eastAsia="Times New Roman" w:ascii="Times New Roman"/>
            <w:b/>
            <w:spacing w:val="-2"/>
            <w:w w:val="100"/>
            <w:position w:val="-1"/>
            <w:sz w:val="22"/>
            <w:szCs w:val="22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pacing w:val="4"/>
            <w:w w:val="100"/>
            <w:position w:val="-1"/>
            <w:sz w:val="22"/>
            <w:szCs w:val="22"/>
            <w:u w:val="thick" w:color="000000"/>
          </w:rPr>
          <w:t>x</w:t>
        </w:r>
        <w:r>
          <w:rPr>
            <w:rFonts w:cs="Times New Roman" w:hAnsi="Times New Roman" w:eastAsia="Times New Roman" w:ascii="Times New Roman"/>
            <w:b/>
            <w:spacing w:val="4"/>
            <w:w w:val="100"/>
            <w:position w:val="-1"/>
            <w:sz w:val="22"/>
            <w:szCs w:val="22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pacing w:val="4"/>
            <w:w w:val="100"/>
            <w:position w:val="-1"/>
            <w:sz w:val="22"/>
            <w:szCs w:val="22"/>
          </w:rPr>
        </w:r>
        <w:r>
          <w:rPr>
            <w:rFonts w:cs="Times New Roman" w:hAnsi="Times New Roman" w:eastAsia="Times New Roman" w:ascii="Times New Roman"/>
            <w:b/>
            <w:spacing w:val="4"/>
            <w:w w:val="100"/>
            <w:position w:val="-1"/>
            <w:sz w:val="22"/>
            <w:szCs w:val="22"/>
          </w:rPr>
        </w:r>
      </w:hyperlink>
      <w:hyperlink r:id="rId6">
        <w:r>
          <w:rPr>
            <w:rFonts w:cs="Times New Roman" w:hAnsi="Times New Roman" w:eastAsia="Times New Roman" w:ascii="Times New Roman"/>
            <w:spacing w:val="-3"/>
            <w:w w:val="100"/>
            <w:position w:val="-1"/>
            <w:sz w:val="22"/>
            <w:szCs w:val="22"/>
          </w:rPr>
          <w:t>,</w:t>
        </w:r>
        <w:r>
          <w:rPr>
            <w:rFonts w:cs="Times New Roman" w:hAnsi="Times New Roman" w:eastAsia="Times New Roman" w:ascii="Times New Roman"/>
            <w:spacing w:val="-3"/>
            <w:w w:val="100"/>
            <w:position w:val="7"/>
            <w:sz w:val="14"/>
            <w:szCs w:val="14"/>
          </w:rPr>
        </w:r>
        <w:r>
          <w:rPr>
            <w:rFonts w:cs="Times New Roman" w:hAnsi="Times New Roman" w:eastAsia="Times New Roman" w:ascii="Times New Roman"/>
            <w:spacing w:val="2"/>
            <w:w w:val="100"/>
            <w:position w:val="7"/>
            <w:sz w:val="14"/>
            <w:szCs w:val="14"/>
            <w:u w:val="single" w:color="000000"/>
          </w:rPr>
          <w:t>2</w:t>
        </w:r>
      </w:hyperlink>
      <w:r>
        <w:rPr>
          <w:rFonts w:cs="Times New Roman" w:hAnsi="Times New Roman" w:eastAsia="Times New Roman" w:ascii="Times New Roman"/>
          <w:spacing w:val="2"/>
          <w:w w:val="100"/>
          <w:position w:val="7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position w:val="7"/>
          <w:sz w:val="14"/>
          <w:szCs w:val="14"/>
          <w:u w:val="single" w:color="000000"/>
        </w:rPr>
      </w:r>
      <w:hyperlink r:id="rId7"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2"/>
            <w:szCs w:val="22"/>
            <w:u w:val="single" w:color="000000"/>
          </w:rPr>
          <w:t>@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3"/>
            <w:w w:val="100"/>
            <w:position w:val="-1"/>
            <w:sz w:val="22"/>
            <w:szCs w:val="22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spacing w:val="-3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4"/>
            <w:w w:val="100"/>
            <w:position w:val="-1"/>
            <w:sz w:val="22"/>
            <w:szCs w:val="22"/>
            <w:u w:val="single" w:color="000000"/>
          </w:rPr>
          <w:t>x</w:t>
        </w:r>
      </w:hyperlink>
      <w:r>
        <w:rPr>
          <w:rFonts w:cs="Times New Roman" w:hAnsi="Times New Roman" w:eastAsia="Times New Roman" w:ascii="Times New Roman"/>
          <w:spacing w:val="4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  <w:u w:val="single" w:color="00000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-2"/>
          <w:w w:val="100"/>
          <w:position w:val="7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</w:r>
      <w:hyperlink r:id="rId8"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3"/>
            <w:w w:val="100"/>
            <w:position w:val="-1"/>
            <w:sz w:val="22"/>
            <w:szCs w:val="22"/>
            <w:u w:val="single" w:color="000000"/>
          </w:rPr>
          <w:t>@</w:t>
        </w:r>
        <w:r>
          <w:rPr>
            <w:rFonts w:cs="Times New Roman" w:hAnsi="Times New Roman" w:eastAsia="Times New Roman" w:ascii="Times New Roman"/>
            <w:spacing w:val="-3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2"/>
            <w:szCs w:val="22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2"/>
            <w:w w:val="100"/>
            <w:position w:val="-1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2"/>
            <w:szCs w:val="22"/>
            <w:u w:val="single" w:color="000000"/>
          </w:rPr>
          <w:t>x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1"/>
        <w:ind w:left="3962" w:right="3984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809"/>
      </w:pP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i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"/>
        <w:ind w:left="101" w:right="79"/>
      </w:pP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1" w:right="3880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—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938" w:right="3961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809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i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" w:lineRule="exact" w:line="240"/>
        <w:ind w:left="101" w:right="82"/>
      </w:pP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1" w:right="4264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—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 w:right="2209"/>
      </w:pP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12,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12,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01" w:right="3601"/>
      </w:pP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4" w:lineRule="exact" w:line="220"/>
        <w:sectPr>
          <w:pgNumType w:start="1"/>
          <w:pgMar w:header="1044" w:footer="1257" w:top="1500" w:bottom="280" w:left="1600" w:right="1580"/>
          <w:headerReference w:type="default" r:id="rId3"/>
          <w:footerReference w:type="default" r:id="rId4"/>
          <w:pgSz w:w="11920" w:h="16840"/>
        </w:sectPr>
      </w:pPr>
      <w:r>
        <w:rPr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480"/>
        <w:ind w:left="809" w:right="-33" w:firstLine="300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 w:lineRule="exact" w:line="240"/>
        <w:ind w:left="101" w:right="-32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" w:lineRule="exact" w:line="240"/>
        <w:ind w:left="101" w:right="-35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480"/>
        <w:ind w:left="809" w:right="-34" w:firstLine="4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" w:lineRule="exact" w:line="240"/>
        <w:ind w:left="101" w:right="-35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/>
        <w:ind w:left="101" w:right="-33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2"/>
        <w:ind w:right="87"/>
      </w:pPr>
      <w:r>
        <w:br w:type="column"/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2147"/>
      </w:pPr>
      <w:r>
        <w:rPr>
          <w:rFonts w:cs="Times New Roman" w:hAnsi="Times New Roman" w:eastAsia="Times New Roman" w:ascii="Times New Roman"/>
          <w:i/>
          <w:spacing w:val="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spacing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2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82" w:firstLine="70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1737"/>
        <w:sectPr>
          <w:type w:val="continuous"/>
          <w:pgSz w:w="11920" w:h="16840"/>
          <w:pgMar w:top="1500" w:bottom="280" w:left="1600" w:right="1580"/>
          <w:cols w:num="2" w:equalWidth="off">
            <w:col w:w="3994" w:space="720"/>
            <w:col w:w="4026"/>
          </w:cols>
        </w:sectPr>
      </w:pP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8" w:lineRule="exact" w:line="220"/>
        <w:sectPr>
          <w:pgMar w:header="1044" w:footer="1257" w:top="1500" w:bottom="280" w:left="1600" w:right="1580"/>
          <w:pgSz w:w="11920" w:h="168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/>
        <w:ind w:left="101" w:right="-32" w:firstLine="709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76"/>
      </w:pPr>
      <w:r>
        <w:pict>
          <v:shape type="#_x0000_t75" style="width:77.2pt;height:106.6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977" w:right="882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1"/>
      </w:pPr>
      <w:r>
        <w:rPr>
          <w:rFonts w:cs="Times New Roman" w:hAnsi="Times New Roman" w:eastAsia="Times New Roman" w:ascii="Times New Roman"/>
          <w:i/>
          <w:spacing w:val="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2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1" w:right="-33" w:firstLine="709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hyperlink r:id="rId10"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  <w:u w:val="single" w:color="000000"/>
          </w:rPr>
          <w:t>x</w:t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  <w:t>@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g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  <w:t>m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a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  <w:t>l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o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  <w:u w:val="single" w:color="000000"/>
          </w:rPr>
          <w:t>m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1"/>
      </w:pP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1" w:right="-38" w:firstLine="709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Cambria Math" w:hAnsi="Cambria Math" w:eastAsia="Cambria Math" w:ascii="Cambria Math"/>
          <w:sz w:val="22"/>
          <w:szCs w:val="22"/>
        </w:rPr>
        <w:jc w:val="left"/>
        <w:spacing w:lineRule="exact" w:line="640"/>
        <w:ind w:left="173"/>
      </w:pPr>
      <w:r>
        <w:rPr>
          <w:rFonts w:cs="Cambria Math" w:hAnsi="Cambria Math" w:eastAsia="Cambria Math" w:ascii="Cambria Math"/>
          <w:spacing w:val="0"/>
          <w:w w:val="42"/>
          <w:position w:val="6"/>
          <w:sz w:val="22"/>
          <w:szCs w:val="22"/>
        </w:rPr>
        <w:t>𝑝</w:t>
      </w:r>
      <w:r>
        <w:rPr>
          <w:rFonts w:cs="Cambria Math" w:hAnsi="Cambria Math" w:eastAsia="Cambria Math" w:ascii="Cambria Math"/>
          <w:spacing w:val="0"/>
          <w:w w:val="42"/>
          <w:position w:val="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9"/>
          <w:w w:val="42"/>
          <w:position w:val="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1"/>
          <w:w w:val="88"/>
          <w:position w:val="7"/>
          <w:sz w:val="22"/>
          <w:szCs w:val="22"/>
        </w:rPr>
        <w:t>(</w:t>
      </w:r>
      <w:r>
        <w:rPr>
          <w:rFonts w:cs="Cambria Math" w:hAnsi="Cambria Math" w:eastAsia="Cambria Math" w:ascii="Cambria Math"/>
          <w:spacing w:val="6"/>
          <w:w w:val="88"/>
          <w:position w:val="6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0"/>
          <w:w w:val="88"/>
          <w:position w:val="6"/>
          <w:sz w:val="22"/>
          <w:szCs w:val="22"/>
        </w:rPr>
        <w:t>,</w:t>
      </w:r>
      <w:r>
        <w:rPr>
          <w:rFonts w:cs="Cambria Math" w:hAnsi="Cambria Math" w:eastAsia="Cambria Math" w:ascii="Cambria Math"/>
          <w:spacing w:val="-3"/>
          <w:w w:val="88"/>
          <w:position w:val="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4"/>
          <w:w w:val="88"/>
          <w:position w:val="6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0"/>
          <w:w w:val="88"/>
          <w:position w:val="7"/>
          <w:sz w:val="22"/>
          <w:szCs w:val="22"/>
        </w:rPr>
        <w:t>)</w:t>
      </w:r>
      <w:r>
        <w:rPr>
          <w:rFonts w:cs="Cambria Math" w:hAnsi="Cambria Math" w:eastAsia="Cambria Math" w:ascii="Cambria Math"/>
          <w:spacing w:val="19"/>
          <w:w w:val="88"/>
          <w:position w:val="7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6"/>
          <w:sz w:val="22"/>
          <w:szCs w:val="22"/>
        </w:rPr>
        <w:t>=</w:t>
      </w:r>
      <w:r>
        <w:rPr>
          <w:rFonts w:cs="Cambria Math" w:hAnsi="Cambria Math" w:eastAsia="Cambria Math" w:ascii="Cambria Math"/>
          <w:spacing w:val="15"/>
          <w:w w:val="100"/>
          <w:position w:val="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1"/>
          <w:w w:val="100"/>
          <w:position w:val="6"/>
          <w:sz w:val="22"/>
          <w:szCs w:val="22"/>
        </w:rPr>
        <w:t>(</w:t>
      </w:r>
      <w:r>
        <w:rPr>
          <w:rFonts w:cs="Cambria Math" w:hAnsi="Cambria Math" w:eastAsia="Cambria Math" w:ascii="Cambria Math"/>
          <w:spacing w:val="0"/>
          <w:w w:val="100"/>
          <w:position w:val="6"/>
          <w:sz w:val="22"/>
          <w:szCs w:val="22"/>
        </w:rPr>
        <w:t>0</w:t>
      </w:r>
      <w:r>
        <w:rPr>
          <w:rFonts w:cs="Cambria Math" w:hAnsi="Cambria Math" w:eastAsia="Cambria Math" w:ascii="Cambria Math"/>
          <w:spacing w:val="10"/>
          <w:w w:val="100"/>
          <w:position w:val="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6"/>
          <w:sz w:val="22"/>
          <w:szCs w:val="22"/>
        </w:rPr>
        <w:t>≤</w:t>
      </w:r>
      <w:r>
        <w:rPr>
          <w:rFonts w:cs="Cambria Math" w:hAnsi="Cambria Math" w:eastAsia="Cambria Math" w:ascii="Cambria Math"/>
          <w:spacing w:val="15"/>
          <w:w w:val="100"/>
          <w:position w:val="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80"/>
          <w:position w:val="6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29"/>
          <w:w w:val="80"/>
          <w:position w:val="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6"/>
          <w:sz w:val="22"/>
          <w:szCs w:val="22"/>
        </w:rPr>
        <w:t>≤</w:t>
      </w:r>
      <w:r>
        <w:rPr>
          <w:rFonts w:cs="Cambria Math" w:hAnsi="Cambria Math" w:eastAsia="Cambria Math" w:ascii="Cambria Math"/>
          <w:spacing w:val="15"/>
          <w:w w:val="100"/>
          <w:position w:val="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29"/>
          <w:position w:val="6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-9"/>
          <w:w w:val="129"/>
          <w:position w:val="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6"/>
          <w:sz w:val="22"/>
          <w:szCs w:val="22"/>
        </w:rPr>
        <w:t>−</w:t>
      </w:r>
      <w:r>
        <w:rPr>
          <w:rFonts w:cs="Cambria Math" w:hAnsi="Cambria Math" w:eastAsia="Cambria Math" w:ascii="Cambria Math"/>
          <w:spacing w:val="-1"/>
          <w:w w:val="100"/>
          <w:position w:val="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2"/>
          <w:w w:val="100"/>
          <w:position w:val="6"/>
          <w:sz w:val="22"/>
          <w:szCs w:val="22"/>
        </w:rPr>
        <w:t>1</w:t>
      </w:r>
      <w:r>
        <w:rPr>
          <w:rFonts w:cs="Cambria Math" w:hAnsi="Cambria Math" w:eastAsia="Cambria Math" w:ascii="Cambria Math"/>
          <w:spacing w:val="0"/>
          <w:w w:val="100"/>
          <w:position w:val="6"/>
          <w:sz w:val="22"/>
          <w:szCs w:val="22"/>
        </w:rPr>
        <w:t>,</w:t>
      </w:r>
      <w:r>
        <w:rPr>
          <w:rFonts w:cs="Cambria Math" w:hAnsi="Cambria Math" w:eastAsia="Cambria Math" w:ascii="Cambria Math"/>
          <w:spacing w:val="-13"/>
          <w:w w:val="100"/>
          <w:position w:val="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6"/>
          <w:sz w:val="22"/>
          <w:szCs w:val="22"/>
        </w:rPr>
        <w:t>0</w:t>
      </w:r>
      <w:r>
        <w:rPr>
          <w:rFonts w:cs="Cambria Math" w:hAnsi="Cambria Math" w:eastAsia="Cambria Math" w:ascii="Cambria Math"/>
          <w:spacing w:val="14"/>
          <w:w w:val="100"/>
          <w:position w:val="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6"/>
          <w:sz w:val="22"/>
          <w:szCs w:val="22"/>
        </w:rPr>
        <w:t>≤</w:t>
      </w:r>
      <w:r>
        <w:rPr>
          <w:rFonts w:cs="Cambria Math" w:hAnsi="Cambria Math" w:eastAsia="Cambria Math" w:ascii="Cambria Math"/>
          <w:spacing w:val="11"/>
          <w:w w:val="100"/>
          <w:position w:val="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6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-16"/>
          <w:w w:val="100"/>
          <w:position w:val="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6"/>
          <w:sz w:val="22"/>
          <w:szCs w:val="22"/>
        </w:rPr>
        <w:t>≤</w:t>
      </w:r>
      <w:r>
        <w:rPr>
          <w:rFonts w:cs="Cambria Math" w:hAnsi="Cambria Math" w:eastAsia="Cambria Math" w:ascii="Cambria Math"/>
          <w:spacing w:val="15"/>
          <w:w w:val="100"/>
          <w:position w:val="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6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31"/>
          <w:w w:val="100"/>
          <w:position w:val="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6"/>
          <w:sz w:val="22"/>
          <w:szCs w:val="22"/>
        </w:rPr>
        <w:t>−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480"/>
        <w:ind w:left="1160" w:right="1062"/>
      </w:pPr>
      <w:r>
        <w:rPr>
          <w:rFonts w:cs="Cambria Math" w:hAnsi="Cambria Math" w:eastAsia="Cambria Math" w:ascii="Cambria Math"/>
          <w:spacing w:val="-2"/>
          <w:w w:val="100"/>
          <w:position w:val="33"/>
          <w:sz w:val="22"/>
          <w:szCs w:val="22"/>
        </w:rPr>
        <w:t>1</w:t>
      </w:r>
      <w:r>
        <w:rPr>
          <w:rFonts w:cs="Cambria Math" w:hAnsi="Cambria Math" w:eastAsia="Cambria Math" w:ascii="Cambria Math"/>
          <w:spacing w:val="0"/>
          <w:w w:val="100"/>
          <w:position w:val="33"/>
          <w:sz w:val="22"/>
          <w:szCs w:val="22"/>
        </w:rPr>
        <w:t>)</w:t>
      </w:r>
      <w:r>
        <w:rPr>
          <w:rFonts w:cs="Cambria Math" w:hAnsi="Cambria Math" w:eastAsia="Cambria Math" w:ascii="Cambria Math"/>
          <w:spacing w:val="0"/>
          <w:w w:val="100"/>
          <w:position w:val="33"/>
          <w:sz w:val="22"/>
          <w:szCs w:val="22"/>
        </w:rPr>
        <w:t>                        </w:t>
      </w:r>
      <w:r>
        <w:rPr>
          <w:rFonts w:cs="Cambria Math" w:hAnsi="Cambria Math" w:eastAsia="Cambria Math" w:ascii="Cambria Math"/>
          <w:spacing w:val="19"/>
          <w:w w:val="100"/>
          <w:position w:val="3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33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position w:val="33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00"/>
        <w:ind w:left="101"/>
      </w:pPr>
      <w:r>
        <w:rPr>
          <w:rFonts w:cs="Times New Roman" w:hAnsi="Times New Roman" w:eastAsia="Times New Roman" w:ascii="Times New Roman"/>
          <w:i/>
          <w:spacing w:val="2"/>
          <w:w w:val="100"/>
          <w:position w:val="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15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1" w:right="-36" w:firstLine="709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1"/>
        <w:ind w:left="428" w:right="560"/>
      </w:pPr>
      <w:r>
        <w:br w:type="column"/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86" w:firstLine="709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096" w:right="1223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89" w:firstLine="70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70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/>
        <w:ind w:right="86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432" w:right="1559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87" w:firstLine="709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936" w:right="106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8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●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" w:lineRule="exact" w:line="240"/>
        <w:ind w:left="284" w:right="79" w:hanging="284"/>
      </w:pPr>
      <w:r>
        <w:rPr>
          <w:rFonts w:cs="Times New Roman" w:hAnsi="Times New Roman" w:eastAsia="Times New Roman" w:ascii="Times New Roman"/>
          <w:spacing w:val="-1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8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●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right="79"/>
      </w:pPr>
      <w:r>
        <w:rPr>
          <w:rFonts w:cs="Times New Roman" w:hAnsi="Times New Roman" w:eastAsia="Times New Roman" w:ascii="Times New Roman"/>
          <w:spacing w:val="-1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84"/>
        <w:sectPr>
          <w:type w:val="continuous"/>
          <w:pgSz w:w="11920" w:h="16840"/>
          <w:pgMar w:top="1500" w:bottom="280" w:left="1600" w:right="1580"/>
          <w:cols w:num="2" w:equalWidth="off">
            <w:col w:w="3994" w:space="720"/>
            <w:col w:w="4026"/>
          </w:cols>
        </w:sectPr>
      </w:pP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</w:p>
    <w:p>
      <w:pPr>
        <w:rPr>
          <w:sz w:val="14"/>
          <w:szCs w:val="14"/>
        </w:rPr>
        <w:jc w:val="left"/>
        <w:spacing w:before="8" w:lineRule="exact" w:line="140"/>
        <w:sectPr>
          <w:pgMar w:header="1044" w:footer="1257" w:top="1500" w:bottom="280" w:left="1600" w:right="1580"/>
          <w:pgSz w:w="11920" w:h="16840"/>
        </w:sectPr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/>
        <w:ind w:left="384" w:right="-26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384" w:right="-2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1" w:right="-3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●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01" w:right="-27"/>
      </w:pPr>
      <w:r>
        <w:rPr>
          <w:rFonts w:cs="Times New Roman" w:hAnsi="Times New Roman" w:eastAsia="Times New Roman" w:ascii="Times New Roman"/>
          <w:spacing w:val="-1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/>
        <w:ind w:left="384" w:right="-36"/>
      </w:pP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01" w:right="-26"/>
      </w:pP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●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i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/>
        <w:ind w:left="384" w:right="2118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" w:lineRule="exact" w:line="240"/>
        <w:ind w:left="101" w:right="-3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01" w:right="2699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/>
        <w:ind w:left="384" w:right="-38" w:hanging="284"/>
      </w:pPr>
      <w:r>
        <w:rPr>
          <w:rFonts w:cs="Times New Roman" w:hAnsi="Times New Roman" w:eastAsia="Times New Roman" w:ascii="Times New Roman"/>
          <w:spacing w:val="-1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384" w:right="3195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01" w:right="381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 w:lineRule="auto" w:line="242"/>
        <w:ind w:left="101" w:right="-3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●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5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01" w:right="-25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01" w:right="-29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01" w:right="-20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01" w:right="3119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01" w:right="-24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/>
        <w:ind w:left="384" w:right="-32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1" w:right="-3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●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01" w:right="-21"/>
      </w:pPr>
      <w:r>
        <w:rPr>
          <w:rFonts w:cs="Times New Roman" w:hAnsi="Times New Roman" w:eastAsia="Times New Roman" w:ascii="Times New Roman"/>
          <w:spacing w:val="-1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" w:lineRule="exact" w:line="240"/>
        <w:ind w:left="384" w:right="-2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84"/>
      </w:pPr>
      <w:r>
        <w:br w:type="column"/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84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85"/>
      </w:pP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●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b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b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b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/>
        <w:ind w:right="2980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right="96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/>
        <w:ind w:right="8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right="3436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 w:lineRule="exact" w:line="240"/>
        <w:ind w:right="92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/>
        <w:ind w:left="284" w:right="83" w:hanging="284"/>
      </w:pPr>
      <w:r>
        <w:rPr>
          <w:rFonts w:cs="Times New Roman" w:hAnsi="Times New Roman" w:eastAsia="Times New Roman" w:ascii="Times New Roman"/>
          <w:spacing w:val="-1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right="85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right="91"/>
      </w:pP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/>
        <w:ind w:right="1451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8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●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" w:lineRule="exact" w:line="240"/>
        <w:ind w:right="8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right="82"/>
      </w:pPr>
      <w:r>
        <w:rPr>
          <w:rFonts w:cs="Times New Roman" w:hAnsi="Times New Roman" w:eastAsia="Times New Roman" w:ascii="Times New Roman"/>
          <w:spacing w:val="-1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84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/>
        <w:ind w:left="284" w:right="8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8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●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right="2619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/>
        <w:ind w:left="284" w:right="80" w:hanging="284"/>
      </w:pPr>
      <w:r>
        <w:rPr>
          <w:rFonts w:cs="Times New Roman" w:hAnsi="Times New Roman" w:eastAsia="Times New Roman" w:ascii="Times New Roman"/>
          <w:spacing w:val="-1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exact" w:line="240"/>
        <w:ind w:left="284" w:right="120"/>
      </w:pPr>
      <w:hyperlink r:id="rId11"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j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u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5"/>
            <w:w w:val="100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4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-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_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_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87"/>
        <w:sectPr>
          <w:type w:val="continuous"/>
          <w:pgSz w:w="11920" w:h="16840"/>
          <w:pgMar w:top="1500" w:bottom="280" w:left="1600" w:right="1580"/>
          <w:cols w:num="2" w:equalWidth="off">
            <w:col w:w="4000" w:space="714"/>
            <w:col w:w="4026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●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…</w:t>
      </w:r>
    </w:p>
    <w:p>
      <w:pPr>
        <w:rPr>
          <w:sz w:val="22"/>
          <w:szCs w:val="22"/>
        </w:rPr>
        <w:jc w:val="left"/>
        <w:spacing w:before="8" w:lineRule="exact" w:line="220"/>
        <w:sectPr>
          <w:pgMar w:header="1044" w:footer="1257" w:top="1500" w:bottom="280" w:left="1600" w:right="1580"/>
          <w:pgSz w:w="11920" w:h="168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/>
        <w:ind w:left="528" w:right="-33" w:hanging="42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hyperlink r:id="rId12"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,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h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p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  <w:t>: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  <w:u w:val="single" w:color="000000"/>
          </w:rPr>
          <w:t>/</w:t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f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u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z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z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y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5"/>
            <w:w w:val="100"/>
            <w:sz w:val="22"/>
            <w:szCs w:val="22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spacing w:val="5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s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u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n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a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g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  <w:u w:val="single" w:color="000000"/>
          </w:rPr>
          <w:t>d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hyperlink r:id="rId13"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b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u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  <w:t>g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d</w:t>
        </w:r>
      </w:hyperlink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  <w:u w:val="single" w:color="000000"/>
        </w:rPr>
        <w:t>~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  <w:u w:val="single" w:color="000000"/>
        </w:rPr>
        <w:t>/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  <w:u w:val="single" w:color="00000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1" w:right="-35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528" w:right="-37" w:hanging="42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528" w:right="-36" w:hanging="42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528" w:right="-37" w:hanging="42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528" w:right="-36" w:hanging="42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528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15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528" w:right="-38" w:hanging="42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528" w:right="-31" w:hanging="42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/>
        <w:ind w:left="429" w:right="80" w:hanging="429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429" w:right="76" w:hanging="42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45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429" w:right="76" w:hanging="42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                 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exact" w:line="240"/>
        <w:ind w:left="429" w:right="146"/>
      </w:pPr>
      <w:hyperlink r:id="rId14"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j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u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5"/>
            <w:w w:val="100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-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_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_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429" w:right="82" w:hanging="42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hyperlink r:id="rId15"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,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h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p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  <w:t>: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  <w:u w:val="single" w:color="000000"/>
          </w:rPr>
          <w:t>/</w:t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f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u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z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z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y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5"/>
            <w:w w:val="100"/>
            <w:sz w:val="22"/>
            <w:szCs w:val="22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spacing w:val="5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s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u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a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g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  <w:u w:val="single" w:color="000000"/>
          </w:rPr>
          <w:t>d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hyperlink r:id="rId16"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b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u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  <w:t>g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  <w:u w:val="single" w:color="000000"/>
          </w:rPr>
          <w:t>d</w:t>
        </w:r>
      </w:hyperlink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  <w:u w:val="single" w:color="000000"/>
        </w:rPr>
        <w:t>~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  <w:u w:val="single" w:color="000000"/>
        </w:rPr>
        <w:t>/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  <w:u w:val="single" w:color="00000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sectPr>
      <w:type w:val="continuous"/>
      <w:pgSz w:w="11920" w:h="16840"/>
      <w:pgMar w:top="1500" w:bottom="280" w:left="1600" w:right="1580"/>
      <w:cols w:num="2" w:equalWidth="off">
        <w:col w:w="4000" w:space="714"/>
        <w:col w:w="4026"/>
      </w:cols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27.47pt;margin-top:768.153pt;width:140.2pt;height:23.4pt;mso-position-horizontal-relative:page;mso-position-vertical-relative:page;z-index:-23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center"/>
                  <w:spacing w:lineRule="exact" w:line="220"/>
                  <w:ind w:left="1318" w:right="1316"/>
                </w:pPr>
                <w: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center"/>
                  <w:spacing w:lineRule="exact" w:line="220"/>
                  <w:ind w:left="-15" w:right="-15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(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10,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d)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4.025pt;margin-top:51.1786pt;width:60.267pt;height:25.59pt;mso-position-horizontal-relative:page;mso-position-vertical-relative:page;z-index:-24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n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n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156.05pt;margin-top:51.1786pt;width:29.474pt;height:25.59pt;mso-position-horizontal-relative:page;mso-position-vertical-relative:page;z-index:-24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cm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cm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28.08pt;margin-top:51.1786pt;width:101.494pt;height:13pt;mso-position-horizontal-relative:page;mso-position-vertical-relative:page;z-index:-23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4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cm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28.08pt;margin-top:63.7686pt;width:54.052pt;height:13pt;mso-position-horizontal-relative:page;mso-position-vertical-relative:page;z-index:-23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2"/>
                    <w:szCs w:val="22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n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00.1pt;margin-top:63.7686pt;width:29.474pt;height:13pt;mso-position-horizontal-relative:page;mso-position-vertical-relative:page;z-index:-23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cm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yperlink" Target="mailto:*1xxxx@xxxx.xxx" TargetMode="External"/><Relationship Id="rId6" Type="http://schemas.openxmlformats.org/officeDocument/2006/relationships/hyperlink" Target="mailto:2xxxx@xxxx.xxx" TargetMode="External"/><Relationship Id="rId7" Type="http://schemas.openxmlformats.org/officeDocument/2006/relationships/hyperlink" Target="mailto:xxxx@xxxx.xxx" TargetMode="External"/><Relationship Id="rId8" Type="http://schemas.openxmlformats.org/officeDocument/2006/relationships/hyperlink" Target="mailto:xxxx@xxxx.xxx" TargetMode="External"/><Relationship Id="rId9" Type="http://schemas.openxmlformats.org/officeDocument/2006/relationships/image" Target="media/image1.png"/><Relationship Id="rId10" Type="http://schemas.openxmlformats.org/officeDocument/2006/relationships/hyperlink" Target="mailto:xxxxxx@gmail.com" TargetMode="External"/><Relationship Id="rId11" Type="http://schemas.openxmlformats.org/officeDocument/2006/relationships/hyperlink" Target="http://journals.lww.com/acsm-" TargetMode="External"/><Relationship Id="rId12" Type="http://schemas.openxmlformats.org/officeDocument/2006/relationships/hyperlink" Target="http://www.fuzzy.cs.uni-magdeburg/" TargetMode="External"/><Relationship Id="rId13" Type="http://schemas.openxmlformats.org/officeDocument/2006/relationships/hyperlink" Target="http://www.fuzzy.cs.uni-magdeburg/" TargetMode="External"/><Relationship Id="rId14" Type="http://schemas.openxmlformats.org/officeDocument/2006/relationships/hyperlink" Target="http://journals.lww.com/acsm-" TargetMode="External"/><Relationship Id="rId15" Type="http://schemas.openxmlformats.org/officeDocument/2006/relationships/hyperlink" Target="http://www.fuzzy.cs.uni-magdeburg/" TargetMode="External"/><Relationship Id="rId16" Type="http://schemas.openxmlformats.org/officeDocument/2006/relationships/hyperlink" Target="http://www.fuzzy.cs.uni-magdeburg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